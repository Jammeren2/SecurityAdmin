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675EFF" w:rsidRPr="009402CE" w:rsidTr="00271CAF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675EFF" w:rsidRPr="009402CE" w:rsidRDefault="00675EFF" w:rsidP="00271CAF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</w:p>
        </w:tc>
        <w:tc>
          <w:tcPr>
            <w:tcW w:w="994" w:type="dxa"/>
          </w:tcPr>
          <w:p w:rsidR="00675EFF" w:rsidRPr="009402CE" w:rsidRDefault="00675EFF" w:rsidP="00271CAF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 w:rsidRPr="009402CE">
              <w:rPr>
                <w:rFonts w:cs="Calibri"/>
                <w:sz w:val="20"/>
                <w:szCs w:val="20"/>
                <w:lang w:val="ru-RU"/>
              </w:rP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675EFF" w:rsidRPr="009402CE" w:rsidRDefault="007412A3" w:rsidP="00271CAF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>
              <w:rPr>
                <w:rFonts w:cs="Calibri"/>
                <w:sz w:val="20"/>
                <w:szCs w:val="20"/>
                <w:lang w:val="ru-RU"/>
              </w:rPr>
              <w:t>1234567890</w:t>
            </w:r>
          </w:p>
        </w:tc>
      </w:tr>
      <w:tr w:rsidR="00675EFF" w:rsidRPr="009402CE" w:rsidTr="00271CAF">
        <w:trPr>
          <w:trHeight w:val="537"/>
        </w:trPr>
        <w:tc>
          <w:tcPr>
            <w:tcW w:w="4958" w:type="dxa"/>
            <w:gridSpan w:val="2"/>
            <w:vMerge/>
          </w:tcPr>
          <w:p w:rsidR="00675EFF" w:rsidRPr="009402CE" w:rsidRDefault="00675EFF" w:rsidP="00271CAF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  <w:tc>
          <w:tcPr>
            <w:tcW w:w="994" w:type="dxa"/>
            <w:vMerge w:val="restart"/>
          </w:tcPr>
          <w:p w:rsidR="00675EFF" w:rsidRPr="009402CE" w:rsidRDefault="00675EFF" w:rsidP="00271CAF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 w:rsidRPr="009402CE">
              <w:rPr>
                <w:rFonts w:cs="Calibri"/>
                <w:sz w:val="20"/>
                <w:szCs w:val="20"/>
                <w:lang w:val="ru-RU"/>
              </w:rP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675EFF" w:rsidRPr="009402CE" w:rsidRDefault="007412A3" w:rsidP="00271CAF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>
              <w:rPr>
                <w:rFonts w:cs="Calibri"/>
                <w:sz w:val="20"/>
                <w:szCs w:val="20"/>
                <w:lang w:val="ru-RU"/>
              </w:rPr>
              <w:t>1234567890</w:t>
            </w:r>
          </w:p>
        </w:tc>
      </w:tr>
      <w:tr w:rsidR="00675EFF" w:rsidRPr="009402CE" w:rsidTr="00271CAF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675EFF" w:rsidRPr="009402CE" w:rsidRDefault="00675EFF" w:rsidP="00271CAF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 w:rsidRPr="009402CE">
              <w:rPr>
                <w:rFonts w:cs="Calibri"/>
                <w:sz w:val="20"/>
                <w:szCs w:val="20"/>
                <w:lang w:val="ru-RU"/>
              </w:rPr>
              <w:t>Банк получателя</w:t>
            </w:r>
            <w:r w:rsidR="007412A3">
              <w:rPr>
                <w:rFonts w:cs="Calibri"/>
                <w:sz w:val="20"/>
                <w:szCs w:val="20"/>
                <w:lang w:val="ru-RU"/>
              </w:rPr>
              <w:t xml:space="preserve"> ПАО Сбербанк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675EFF" w:rsidRPr="009402CE" w:rsidRDefault="00675EFF" w:rsidP="00271CAF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675EFF" w:rsidRPr="009402CE" w:rsidRDefault="00675EFF" w:rsidP="00271CAF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</w:tr>
      <w:tr w:rsidR="00675EFF" w:rsidRPr="009402CE" w:rsidTr="00271CAF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675EFF" w:rsidRPr="009402CE" w:rsidRDefault="00675EFF" w:rsidP="00271CAF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 w:rsidRPr="009402CE">
              <w:rPr>
                <w:rFonts w:cs="Calibri"/>
                <w:sz w:val="20"/>
                <w:szCs w:val="20"/>
                <w:lang w:val="ru-RU"/>
              </w:rPr>
              <w:t xml:space="preserve">ИНН </w:t>
            </w:r>
            <w:r w:rsidR="007412A3">
              <w:rPr>
                <w:rFonts w:cs="Calibri"/>
                <w:sz w:val="20"/>
                <w:szCs w:val="20"/>
                <w:lang w:val="ru-RU"/>
              </w:rPr>
              <w:t>1234567890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675EFF" w:rsidRPr="009402CE" w:rsidRDefault="00675EFF" w:rsidP="00271CAF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 w:rsidRPr="009402CE">
              <w:rPr>
                <w:rFonts w:cs="Calibri"/>
                <w:sz w:val="20"/>
                <w:szCs w:val="20"/>
                <w:lang w:val="ru-RU"/>
              </w:rPr>
              <w:t xml:space="preserve">КПП </w:t>
            </w:r>
            <w:r w:rsidR="007412A3">
              <w:rPr>
                <w:rFonts w:cs="Calibri"/>
                <w:sz w:val="20"/>
                <w:szCs w:val="20"/>
                <w:lang w:val="ru-RU"/>
              </w:rPr>
              <w:t>1234567890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675EFF" w:rsidRPr="009402CE" w:rsidRDefault="00675EFF" w:rsidP="00271CAF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 w:rsidRPr="009402CE">
              <w:rPr>
                <w:rFonts w:cs="Calibri"/>
                <w:sz w:val="20"/>
                <w:szCs w:val="20"/>
                <w:lang w:val="ru-RU"/>
              </w:rP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7412A3" w:rsidRDefault="007412A3" w:rsidP="00271CAF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>
              <w:rPr>
                <w:rFonts w:cs="Calibri"/>
                <w:sz w:val="20"/>
                <w:szCs w:val="20"/>
                <w:lang w:val="ru-RU"/>
              </w:rPr>
              <w:t>1234567890</w:t>
            </w:r>
          </w:p>
          <w:p w:rsidR="007412A3" w:rsidRDefault="007412A3" w:rsidP="007412A3">
            <w:pPr>
              <w:rPr>
                <w:rFonts w:cs="Calibri"/>
                <w:sz w:val="20"/>
                <w:szCs w:val="20"/>
                <w:lang w:val="ru-RU"/>
              </w:rPr>
            </w:pPr>
          </w:p>
          <w:p w:rsidR="00675EFF" w:rsidRPr="007412A3" w:rsidRDefault="00675EFF" w:rsidP="007412A3">
            <w:pPr>
              <w:ind w:firstLine="720"/>
              <w:rPr>
                <w:rFonts w:cs="Calibri"/>
                <w:sz w:val="20"/>
                <w:szCs w:val="20"/>
                <w:lang w:val="ru-RU"/>
              </w:rPr>
            </w:pPr>
          </w:p>
        </w:tc>
      </w:tr>
      <w:tr w:rsidR="00675EFF" w:rsidRPr="009402CE" w:rsidTr="00271CAF">
        <w:trPr>
          <w:trHeight w:val="293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675EFF" w:rsidRPr="009402CE" w:rsidRDefault="00675EFF" w:rsidP="00271CAF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</w:p>
        </w:tc>
        <w:tc>
          <w:tcPr>
            <w:tcW w:w="994" w:type="dxa"/>
            <w:vMerge/>
          </w:tcPr>
          <w:p w:rsidR="00675EFF" w:rsidRPr="009402CE" w:rsidRDefault="00675EFF" w:rsidP="00271CAF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  <w:tc>
          <w:tcPr>
            <w:tcW w:w="4304" w:type="dxa"/>
            <w:vMerge/>
          </w:tcPr>
          <w:p w:rsidR="00675EFF" w:rsidRPr="009402CE" w:rsidRDefault="00675EFF" w:rsidP="00271CAF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</w:tr>
      <w:tr w:rsidR="00675EFF" w:rsidRPr="009402CE" w:rsidTr="00271CAF">
        <w:trPr>
          <w:trHeight w:val="537"/>
        </w:trPr>
        <w:tc>
          <w:tcPr>
            <w:tcW w:w="4958" w:type="dxa"/>
            <w:gridSpan w:val="2"/>
            <w:vMerge/>
          </w:tcPr>
          <w:p w:rsidR="00675EFF" w:rsidRPr="009402CE" w:rsidRDefault="00675EFF" w:rsidP="00271CAF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  <w:tc>
          <w:tcPr>
            <w:tcW w:w="994" w:type="dxa"/>
            <w:vMerge/>
          </w:tcPr>
          <w:p w:rsidR="00675EFF" w:rsidRPr="009402CE" w:rsidRDefault="00675EFF" w:rsidP="00271CAF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  <w:tc>
          <w:tcPr>
            <w:tcW w:w="4304" w:type="dxa"/>
            <w:vMerge/>
          </w:tcPr>
          <w:p w:rsidR="00675EFF" w:rsidRPr="009402CE" w:rsidRDefault="00675EFF" w:rsidP="00271CAF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</w:tr>
      <w:tr w:rsidR="00675EFF" w:rsidRPr="00C915BA" w:rsidTr="001D7442">
        <w:trPr>
          <w:trHeight w:val="35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675EFF" w:rsidRPr="007412A3" w:rsidRDefault="00675EFF" w:rsidP="00271CAF">
            <w:pPr>
              <w:spacing w:after="0" w:line="240" w:lineRule="auto"/>
              <w:rPr>
                <w:rFonts w:cs="Calibri"/>
                <w:sz w:val="20"/>
                <w:szCs w:val="20"/>
                <w:lang w:val="ru-RU"/>
              </w:rPr>
            </w:pPr>
            <w:r w:rsidRPr="009402CE">
              <w:rPr>
                <w:rFonts w:cs="Calibri"/>
                <w:sz w:val="20"/>
                <w:szCs w:val="20"/>
                <w:lang w:val="ru-RU"/>
              </w:rPr>
              <w:t>Получатель</w:t>
            </w:r>
            <w:r w:rsidR="007412A3">
              <w:rPr>
                <w:rFonts w:cs="Calibri"/>
                <w:sz w:val="20"/>
                <w:szCs w:val="20"/>
                <w:lang w:val="ru-RU"/>
              </w:rPr>
              <w:t xml:space="preserve"> ООО Охранное агентство «</w:t>
            </w:r>
            <w:r w:rsidR="007412A3">
              <w:rPr>
                <w:rFonts w:cs="Calibri"/>
                <w:sz w:val="20"/>
                <w:szCs w:val="20"/>
              </w:rPr>
              <w:t>Security</w:t>
            </w:r>
            <w:r w:rsidR="007412A3">
              <w:rPr>
                <w:rFonts w:cs="Calibri"/>
                <w:sz w:val="20"/>
                <w:szCs w:val="20"/>
                <w:lang w:val="ru-RU"/>
              </w:rPr>
              <w:t>»</w:t>
            </w:r>
          </w:p>
        </w:tc>
        <w:tc>
          <w:tcPr>
            <w:tcW w:w="994" w:type="dxa"/>
            <w:vMerge/>
          </w:tcPr>
          <w:p w:rsidR="00675EFF" w:rsidRPr="009402CE" w:rsidRDefault="00675EFF" w:rsidP="00271CAF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  <w:tc>
          <w:tcPr>
            <w:tcW w:w="4304" w:type="dxa"/>
            <w:vMerge/>
          </w:tcPr>
          <w:p w:rsidR="00675EFF" w:rsidRPr="009402CE" w:rsidRDefault="00675EFF" w:rsidP="00271CAF">
            <w:pPr>
              <w:rPr>
                <w:rFonts w:cs="Calibri"/>
                <w:sz w:val="20"/>
                <w:szCs w:val="20"/>
                <w:lang w:val="ru-RU"/>
              </w:rPr>
            </w:pPr>
          </w:p>
        </w:tc>
      </w:tr>
    </w:tbl>
    <w:p w:rsidR="00675EFF" w:rsidRPr="009402CE" w:rsidRDefault="00675EFF" w:rsidP="00675EFF">
      <w:pPr>
        <w:spacing w:after="0" w:line="240" w:lineRule="auto"/>
        <w:rPr>
          <w:rFonts w:cs="Calibri"/>
          <w:sz w:val="24"/>
          <w:szCs w:val="24"/>
          <w:lang w:val="ru-RU"/>
        </w:rPr>
      </w:pPr>
    </w:p>
    <w:tbl>
      <w:tblPr>
        <w:tblW w:w="10114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14"/>
      </w:tblGrid>
      <w:tr w:rsidR="00675EFF" w:rsidRPr="00C915BA" w:rsidTr="00664F6D">
        <w:trPr>
          <w:trHeight w:val="816"/>
        </w:trPr>
        <w:tc>
          <w:tcPr>
            <w:tcW w:w="10114" w:type="dxa"/>
            <w:tcBorders>
              <w:bottom w:val="single" w:sz="12" w:space="0" w:color="000000"/>
            </w:tcBorders>
            <w:vAlign w:val="center"/>
          </w:tcPr>
          <w:p w:rsidR="00675EFF" w:rsidRPr="007412A3" w:rsidRDefault="00675EFF" w:rsidP="007412A3">
            <w:pPr>
              <w:spacing w:after="0" w:line="240" w:lineRule="auto"/>
              <w:rPr>
                <w:rFonts w:cs="Calibri"/>
                <w:sz w:val="32"/>
                <w:szCs w:val="32"/>
                <w:lang w:val="ru-RU"/>
              </w:rPr>
            </w:pPr>
            <w:r w:rsidRPr="009402CE">
              <w:rPr>
                <w:rFonts w:cs="Calibri"/>
                <w:b/>
                <w:bCs/>
                <w:sz w:val="32"/>
                <w:szCs w:val="32"/>
                <w:lang w:val="ru-RU"/>
              </w:rPr>
              <w:t>Счет</w:t>
            </w:r>
            <w:r w:rsidRPr="007412A3">
              <w:rPr>
                <w:rFonts w:cs="Calibri"/>
                <w:b/>
                <w:bCs/>
                <w:sz w:val="32"/>
                <w:szCs w:val="32"/>
                <w:lang w:val="ru-RU"/>
              </w:rPr>
              <w:t xml:space="preserve"> № </w:t>
            </w:r>
            <w:r w:rsidR="000E2E12">
              <w:rPr>
                <w:rFonts w:cs="Calibri"/>
                <w:b/>
                <w:bCs/>
                <w:sz w:val="32"/>
                <w:szCs w:val="32"/>
                <w:lang w:val="ru-RU"/>
              </w:rPr>
              <w:t>__</w:t>
            </w:r>
            <w:r w:rsidR="007412A3" w:rsidRPr="007412A3">
              <w:rPr>
                <w:rFonts w:cs="Calibri"/>
                <w:b/>
                <w:bCs/>
                <w:sz w:val="32"/>
                <w:szCs w:val="32"/>
                <w:u w:val="single"/>
                <w:lang w:val="ru-RU"/>
              </w:rPr>
              <w:t>@@NUM</w:t>
            </w:r>
            <w:r w:rsidR="000E2E12">
              <w:rPr>
                <w:rFonts w:cs="Calibri"/>
                <w:b/>
                <w:bCs/>
                <w:sz w:val="32"/>
                <w:szCs w:val="32"/>
                <w:lang w:val="ru-RU"/>
              </w:rPr>
              <w:t>__</w:t>
            </w:r>
            <w:r w:rsidRPr="007412A3">
              <w:rPr>
                <w:rFonts w:cs="Calibri"/>
                <w:b/>
                <w:bCs/>
                <w:sz w:val="32"/>
                <w:szCs w:val="32"/>
                <w:lang w:val="ru-RU"/>
              </w:rPr>
              <w:t xml:space="preserve"> </w:t>
            </w:r>
            <w:r w:rsidRPr="009402CE">
              <w:rPr>
                <w:rFonts w:cs="Calibri"/>
                <w:b/>
                <w:bCs/>
                <w:sz w:val="32"/>
                <w:szCs w:val="32"/>
                <w:lang w:val="ru-RU"/>
              </w:rPr>
              <w:t>от</w:t>
            </w:r>
            <w:r w:rsidRPr="007412A3">
              <w:rPr>
                <w:rFonts w:cs="Calibri"/>
                <w:b/>
                <w:bCs/>
                <w:sz w:val="32"/>
                <w:szCs w:val="32"/>
                <w:lang w:val="ru-RU"/>
              </w:rPr>
              <w:t xml:space="preserve"> </w:t>
            </w:r>
            <w:r w:rsidR="007412A3" w:rsidRPr="007412A3">
              <w:rPr>
                <w:rFonts w:cs="Calibri"/>
                <w:b/>
                <w:bCs/>
                <w:sz w:val="32"/>
                <w:szCs w:val="32"/>
              </w:rPr>
              <w:t>DAY</w:t>
            </w:r>
            <w:r w:rsidR="00DA4503" w:rsidRPr="007412A3">
              <w:rPr>
                <w:rFonts w:cs="Calibri"/>
                <w:b/>
                <w:bCs/>
                <w:sz w:val="32"/>
                <w:szCs w:val="32"/>
                <w:lang w:val="ru-RU"/>
              </w:rPr>
              <w:t>.</w:t>
            </w:r>
            <w:r w:rsidR="007412A3">
              <w:rPr>
                <w:rFonts w:cs="Calibri"/>
                <w:b/>
                <w:bCs/>
                <w:sz w:val="32"/>
                <w:szCs w:val="32"/>
              </w:rPr>
              <w:t>MONTH</w:t>
            </w:r>
            <w:r w:rsidR="00DA4503" w:rsidRPr="007412A3">
              <w:rPr>
                <w:rFonts w:cs="Calibri"/>
                <w:b/>
                <w:bCs/>
                <w:sz w:val="32"/>
                <w:szCs w:val="32"/>
                <w:lang w:val="ru-RU"/>
              </w:rPr>
              <w:t>.</w:t>
            </w:r>
            <w:bookmarkStart w:id="0" w:name="_GoBack"/>
            <w:bookmarkEnd w:id="0"/>
            <w:r w:rsidR="007412A3">
              <w:rPr>
                <w:rFonts w:cs="Calibri"/>
                <w:b/>
                <w:bCs/>
                <w:sz w:val="32"/>
                <w:szCs w:val="32"/>
              </w:rPr>
              <w:t>YEAR</w:t>
            </w:r>
            <w:r w:rsidRPr="007412A3">
              <w:rPr>
                <w:rFonts w:cs="Calibri"/>
                <w:b/>
                <w:bCs/>
                <w:sz w:val="32"/>
                <w:szCs w:val="32"/>
                <w:lang w:val="ru-RU"/>
              </w:rPr>
              <w:t xml:space="preserve"> </w:t>
            </w:r>
            <w:r w:rsidRPr="009402CE">
              <w:rPr>
                <w:rFonts w:cs="Calibri"/>
                <w:b/>
                <w:bCs/>
                <w:sz w:val="32"/>
                <w:szCs w:val="32"/>
                <w:lang w:val="ru-RU"/>
              </w:rPr>
              <w:t>г</w:t>
            </w:r>
            <w:r w:rsidRPr="007412A3">
              <w:rPr>
                <w:rFonts w:cs="Calibri"/>
                <w:b/>
                <w:bCs/>
                <w:sz w:val="32"/>
                <w:szCs w:val="32"/>
                <w:lang w:val="ru-RU"/>
              </w:rPr>
              <w:t>.</w:t>
            </w:r>
          </w:p>
        </w:tc>
      </w:tr>
    </w:tbl>
    <w:p w:rsidR="00675EFF" w:rsidRPr="007412A3" w:rsidRDefault="00675EFF" w:rsidP="00675EFF">
      <w:pPr>
        <w:spacing w:after="0" w:line="240" w:lineRule="auto"/>
        <w:rPr>
          <w:rFonts w:cs="Calibri"/>
          <w:sz w:val="24"/>
          <w:szCs w:val="24"/>
          <w:lang w:val="ru-RU"/>
        </w:rPr>
      </w:pPr>
    </w:p>
    <w:tbl>
      <w:tblPr>
        <w:tblW w:w="10211" w:type="dxa"/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8935"/>
      </w:tblGrid>
      <w:tr w:rsidR="00753A08" w:rsidRPr="009402CE" w:rsidTr="00753A08">
        <w:tc>
          <w:tcPr>
            <w:tcW w:w="1276" w:type="dxa"/>
          </w:tcPr>
          <w:p w:rsidR="00753A08" w:rsidRPr="009402CE" w:rsidRDefault="00753A08" w:rsidP="00271CAF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 w:rsidRPr="009402CE">
              <w:rPr>
                <w:rFonts w:cs="Calibri"/>
                <w:sz w:val="24"/>
                <w:szCs w:val="24"/>
                <w:lang w:val="ru-RU"/>
              </w:rPr>
              <w:t xml:space="preserve">Поставщик: </w:t>
            </w:r>
          </w:p>
        </w:tc>
        <w:tc>
          <w:tcPr>
            <w:tcW w:w="8935" w:type="dxa"/>
          </w:tcPr>
          <w:p w:rsidR="00753A08" w:rsidRPr="009402CE" w:rsidRDefault="000E2E12" w:rsidP="007412A3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ru-RU"/>
              </w:rPr>
              <w:t>__</w:t>
            </w:r>
            <w:r w:rsidR="007412A3" w:rsidRPr="007412A3">
              <w:rPr>
                <w:rFonts w:cs="Calibri"/>
                <w:b/>
                <w:bCs/>
                <w:sz w:val="24"/>
                <w:szCs w:val="24"/>
                <w:u w:val="single"/>
                <w:lang w:val="ru-RU"/>
              </w:rPr>
              <w:t>ООО Охранное агентство «Security»</w:t>
            </w:r>
            <w:r w:rsidR="007412A3">
              <w:rPr>
                <w:rFonts w:cs="Calibri"/>
                <w:b/>
                <w:bCs/>
                <w:sz w:val="24"/>
                <w:szCs w:val="24"/>
              </w:rPr>
              <w:t>___</w:t>
            </w:r>
            <w:r>
              <w:rPr>
                <w:rFonts w:cs="Calibri"/>
                <w:b/>
                <w:bCs/>
                <w:sz w:val="24"/>
                <w:szCs w:val="24"/>
                <w:lang w:val="ru-RU"/>
              </w:rPr>
              <w:t>_____________________________________</w:t>
            </w:r>
          </w:p>
        </w:tc>
      </w:tr>
      <w:tr w:rsidR="000E2E12" w:rsidRPr="009402CE" w:rsidTr="00753A08">
        <w:tc>
          <w:tcPr>
            <w:tcW w:w="1276" w:type="dxa"/>
          </w:tcPr>
          <w:p w:rsidR="000E2E12" w:rsidRPr="009402CE" w:rsidRDefault="000E2E12" w:rsidP="000E2E12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 w:rsidRPr="009402CE">
              <w:rPr>
                <w:rFonts w:cs="Calibri"/>
                <w:sz w:val="24"/>
                <w:szCs w:val="24"/>
                <w:lang w:val="ru-RU"/>
              </w:rPr>
              <w:t xml:space="preserve">Покупатель: </w:t>
            </w:r>
          </w:p>
        </w:tc>
        <w:tc>
          <w:tcPr>
            <w:tcW w:w="8935" w:type="dxa"/>
          </w:tcPr>
          <w:p w:rsidR="000E2E12" w:rsidRPr="009402CE" w:rsidRDefault="000E2E12" w:rsidP="007412A3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ru-RU"/>
              </w:rPr>
              <w:t>__</w:t>
            </w:r>
            <w:r w:rsidR="001900EF">
              <w:rPr>
                <w:rFonts w:cs="Calibri"/>
                <w:b/>
                <w:bCs/>
                <w:sz w:val="24"/>
                <w:szCs w:val="24"/>
                <w:u w:val="single"/>
              </w:rPr>
              <w:t>@@CLIENT</w:t>
            </w:r>
            <w:r>
              <w:rPr>
                <w:rFonts w:cs="Calibri"/>
                <w:b/>
                <w:bCs/>
                <w:sz w:val="24"/>
                <w:szCs w:val="24"/>
                <w:lang w:val="ru-RU"/>
              </w:rPr>
              <w:t>___</w:t>
            </w:r>
          </w:p>
        </w:tc>
      </w:tr>
    </w:tbl>
    <w:p w:rsidR="00675EFF" w:rsidRPr="009402CE" w:rsidRDefault="00675EFF" w:rsidP="00675EFF">
      <w:pPr>
        <w:spacing w:after="0" w:line="240" w:lineRule="auto"/>
        <w:rPr>
          <w:rFonts w:cs="Calibri"/>
          <w:sz w:val="24"/>
          <w:szCs w:val="24"/>
          <w:lang w:val="ru-RU"/>
        </w:rPr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1"/>
        <w:gridCol w:w="5371"/>
        <w:gridCol w:w="942"/>
        <w:gridCol w:w="763"/>
        <w:gridCol w:w="1306"/>
        <w:gridCol w:w="1383"/>
      </w:tblGrid>
      <w:tr w:rsidR="00675EFF" w:rsidRPr="009402CE" w:rsidTr="00753A08">
        <w:trPr>
          <w:trHeight w:val="400"/>
        </w:trPr>
        <w:tc>
          <w:tcPr>
            <w:tcW w:w="491" w:type="dxa"/>
            <w:vAlign w:val="center"/>
          </w:tcPr>
          <w:p w:rsidR="00675EFF" w:rsidRPr="009402CE" w:rsidRDefault="00675EFF" w:rsidP="00271CAF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  <w:lang w:val="ru-RU"/>
              </w:rPr>
            </w:pPr>
            <w:r w:rsidRPr="009402CE">
              <w:rPr>
                <w:rFonts w:cs="Calibri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5371" w:type="dxa"/>
            <w:vAlign w:val="center"/>
          </w:tcPr>
          <w:p w:rsidR="00675EFF" w:rsidRPr="009402CE" w:rsidRDefault="00675EFF" w:rsidP="00271CAF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  <w:lang w:val="ru-RU"/>
              </w:rPr>
            </w:pPr>
            <w:r w:rsidRPr="009402CE">
              <w:rPr>
                <w:rFonts w:cs="Calibri"/>
                <w:b/>
                <w:bCs/>
                <w:sz w:val="24"/>
                <w:szCs w:val="24"/>
                <w:lang w:val="ru-RU"/>
              </w:rPr>
              <w:t>Наименование работ, услуг</w:t>
            </w:r>
          </w:p>
        </w:tc>
        <w:tc>
          <w:tcPr>
            <w:tcW w:w="942" w:type="dxa"/>
            <w:vAlign w:val="center"/>
          </w:tcPr>
          <w:p w:rsidR="00675EFF" w:rsidRPr="009402CE" w:rsidRDefault="00675EFF" w:rsidP="00271CAF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  <w:lang w:val="ru-RU"/>
              </w:rPr>
            </w:pPr>
            <w:r w:rsidRPr="009402CE">
              <w:rPr>
                <w:rFonts w:cs="Calibri"/>
                <w:b/>
                <w:bCs/>
                <w:sz w:val="24"/>
                <w:szCs w:val="24"/>
                <w:lang w:val="ru-RU"/>
              </w:rPr>
              <w:t>Кол-вo</w:t>
            </w:r>
          </w:p>
        </w:tc>
        <w:tc>
          <w:tcPr>
            <w:tcW w:w="763" w:type="dxa"/>
            <w:vAlign w:val="center"/>
          </w:tcPr>
          <w:p w:rsidR="00675EFF" w:rsidRPr="009402CE" w:rsidRDefault="00675EFF" w:rsidP="00271CAF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  <w:lang w:val="ru-RU"/>
              </w:rPr>
            </w:pPr>
            <w:r w:rsidRPr="009402CE">
              <w:rPr>
                <w:rFonts w:cs="Calibri"/>
                <w:b/>
                <w:bCs/>
                <w:sz w:val="24"/>
                <w:szCs w:val="24"/>
                <w:lang w:val="ru-RU"/>
              </w:rPr>
              <w:t>Ед</w:t>
            </w:r>
          </w:p>
        </w:tc>
        <w:tc>
          <w:tcPr>
            <w:tcW w:w="1306" w:type="dxa"/>
            <w:vAlign w:val="center"/>
          </w:tcPr>
          <w:p w:rsidR="00675EFF" w:rsidRPr="009402CE" w:rsidRDefault="00675EFF" w:rsidP="00271CAF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  <w:lang w:val="ru-RU"/>
              </w:rPr>
            </w:pPr>
            <w:r w:rsidRPr="009402CE">
              <w:rPr>
                <w:rFonts w:cs="Calibri"/>
                <w:b/>
                <w:bCs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383" w:type="dxa"/>
            <w:vAlign w:val="center"/>
          </w:tcPr>
          <w:p w:rsidR="00675EFF" w:rsidRPr="009402CE" w:rsidRDefault="00675EFF" w:rsidP="00271CAF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  <w:lang w:val="ru-RU"/>
              </w:rPr>
            </w:pPr>
            <w:r w:rsidRPr="009402CE">
              <w:rPr>
                <w:rFonts w:cs="Calibri"/>
                <w:b/>
                <w:bCs/>
                <w:sz w:val="24"/>
                <w:szCs w:val="24"/>
                <w:lang w:val="ru-RU"/>
              </w:rPr>
              <w:t>Сумма</w:t>
            </w:r>
          </w:p>
        </w:tc>
      </w:tr>
      <w:tr w:rsidR="00675EFF" w:rsidRPr="009402CE" w:rsidTr="00753A08">
        <w:tc>
          <w:tcPr>
            <w:tcW w:w="491" w:type="dxa"/>
          </w:tcPr>
          <w:p w:rsidR="00675EFF" w:rsidRPr="009402CE" w:rsidRDefault="00AF689D" w:rsidP="00271CA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ru-RU"/>
              </w:rPr>
            </w:pPr>
            <w:r w:rsidRPr="009402CE">
              <w:rPr>
                <w:rFonts w:cs="Calibri"/>
                <w:sz w:val="20"/>
                <w:szCs w:val="20"/>
                <w:lang w:val="ru-RU"/>
              </w:rPr>
              <w:t>1</w:t>
            </w:r>
          </w:p>
        </w:tc>
        <w:tc>
          <w:tcPr>
            <w:tcW w:w="5371" w:type="dxa"/>
          </w:tcPr>
          <w:p w:rsidR="00675EFF" w:rsidRPr="001900EF" w:rsidRDefault="001900EF" w:rsidP="00271CA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@@TITLE</w:t>
            </w:r>
          </w:p>
        </w:tc>
        <w:tc>
          <w:tcPr>
            <w:tcW w:w="942" w:type="dxa"/>
          </w:tcPr>
          <w:p w:rsidR="00675EFF" w:rsidRPr="001900EF" w:rsidRDefault="001900EF" w:rsidP="001900E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763" w:type="dxa"/>
          </w:tcPr>
          <w:p w:rsidR="00675EFF" w:rsidRPr="009402CE" w:rsidRDefault="001900EF" w:rsidP="001900E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ru-RU"/>
              </w:rPr>
            </w:pPr>
            <w:r>
              <w:rPr>
                <w:rFonts w:cs="Calibri"/>
                <w:sz w:val="20"/>
                <w:szCs w:val="20"/>
                <w:lang w:val="ru-RU"/>
              </w:rPr>
              <w:t>шт.</w:t>
            </w:r>
          </w:p>
        </w:tc>
        <w:tc>
          <w:tcPr>
            <w:tcW w:w="1306" w:type="dxa"/>
          </w:tcPr>
          <w:p w:rsidR="00675EFF" w:rsidRPr="001900EF" w:rsidRDefault="001900EF" w:rsidP="00271CAF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@@COST</w:t>
            </w:r>
          </w:p>
        </w:tc>
        <w:tc>
          <w:tcPr>
            <w:tcW w:w="1383" w:type="dxa"/>
          </w:tcPr>
          <w:p w:rsidR="00675EFF" w:rsidRPr="001900EF" w:rsidRDefault="001900EF" w:rsidP="00271CAF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@@COST</w:t>
            </w:r>
          </w:p>
        </w:tc>
      </w:tr>
    </w:tbl>
    <w:p w:rsidR="00675EFF" w:rsidRPr="009402CE" w:rsidRDefault="00675EFF" w:rsidP="00675EFF">
      <w:pPr>
        <w:spacing w:after="0" w:line="240" w:lineRule="auto"/>
        <w:rPr>
          <w:rFonts w:cs="Calibri"/>
          <w:sz w:val="24"/>
          <w:szCs w:val="24"/>
          <w:lang w:val="ru-RU"/>
        </w:rPr>
      </w:pPr>
    </w:p>
    <w:tbl>
      <w:tblPr>
        <w:tblW w:w="10256" w:type="dxa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7517"/>
        <w:gridCol w:w="2739"/>
      </w:tblGrid>
      <w:tr w:rsidR="00675EFF" w:rsidRPr="009402CE" w:rsidTr="00753A08">
        <w:trPr>
          <w:trHeight w:val="200"/>
        </w:trPr>
        <w:tc>
          <w:tcPr>
            <w:tcW w:w="7517" w:type="dxa"/>
          </w:tcPr>
          <w:p w:rsidR="00675EFF" w:rsidRPr="009402CE" w:rsidRDefault="00675EFF" w:rsidP="00271CAF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  <w:lang w:val="ru-RU"/>
              </w:rPr>
            </w:pPr>
            <w:r w:rsidRPr="009402CE">
              <w:rPr>
                <w:rFonts w:cs="Calibri"/>
                <w:b/>
                <w:bCs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2739" w:type="dxa"/>
          </w:tcPr>
          <w:p w:rsidR="00675EFF" w:rsidRPr="001900EF" w:rsidRDefault="001900EF" w:rsidP="00271CAF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@@COST</w:t>
            </w:r>
          </w:p>
        </w:tc>
      </w:tr>
      <w:tr w:rsidR="00675EFF" w:rsidRPr="009402CE" w:rsidTr="00753A08">
        <w:trPr>
          <w:trHeight w:val="200"/>
        </w:trPr>
        <w:tc>
          <w:tcPr>
            <w:tcW w:w="7517" w:type="dxa"/>
          </w:tcPr>
          <w:p w:rsidR="00675EFF" w:rsidRPr="009402CE" w:rsidRDefault="00675EFF" w:rsidP="00271CAF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  <w:lang w:val="ru-RU"/>
              </w:rPr>
            </w:pPr>
            <w:r w:rsidRPr="009402CE">
              <w:rPr>
                <w:rFonts w:cs="Calibri"/>
                <w:b/>
                <w:bCs/>
                <w:sz w:val="24"/>
                <w:szCs w:val="24"/>
                <w:lang w:val="ru-RU"/>
              </w:rPr>
              <w:t>В том числе НДС:</w:t>
            </w:r>
          </w:p>
        </w:tc>
        <w:tc>
          <w:tcPr>
            <w:tcW w:w="2739" w:type="dxa"/>
          </w:tcPr>
          <w:p w:rsidR="00675EFF" w:rsidRPr="001900EF" w:rsidRDefault="001900EF" w:rsidP="00271CAF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@@TAX</w:t>
            </w:r>
          </w:p>
        </w:tc>
      </w:tr>
      <w:tr w:rsidR="00675EFF" w:rsidRPr="009402CE" w:rsidTr="00753A08">
        <w:trPr>
          <w:trHeight w:val="200"/>
        </w:trPr>
        <w:tc>
          <w:tcPr>
            <w:tcW w:w="7517" w:type="dxa"/>
          </w:tcPr>
          <w:p w:rsidR="00675EFF" w:rsidRPr="009402CE" w:rsidRDefault="00675EFF" w:rsidP="00271CAF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  <w:lang w:val="ru-RU"/>
              </w:rPr>
            </w:pPr>
            <w:r w:rsidRPr="009402CE">
              <w:rPr>
                <w:rFonts w:cs="Calibri"/>
                <w:b/>
                <w:bCs/>
                <w:sz w:val="24"/>
                <w:szCs w:val="24"/>
                <w:lang w:val="ru-RU"/>
              </w:rPr>
              <w:t>Всего к оплате:</w:t>
            </w:r>
          </w:p>
        </w:tc>
        <w:tc>
          <w:tcPr>
            <w:tcW w:w="2739" w:type="dxa"/>
          </w:tcPr>
          <w:p w:rsidR="00675EFF" w:rsidRPr="001900EF" w:rsidRDefault="001900EF" w:rsidP="00271CAF">
            <w:pPr>
              <w:spacing w:after="0" w:line="240" w:lineRule="auto"/>
              <w:jc w:val="righ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@@COST</w:t>
            </w:r>
          </w:p>
        </w:tc>
      </w:tr>
      <w:tr w:rsidR="00675EFF" w:rsidRPr="00C915BA" w:rsidTr="00753A08">
        <w:trPr>
          <w:trHeight w:val="200"/>
        </w:trPr>
        <w:tc>
          <w:tcPr>
            <w:tcW w:w="10256" w:type="dxa"/>
            <w:gridSpan w:val="2"/>
          </w:tcPr>
          <w:p w:rsidR="00675EFF" w:rsidRPr="009402CE" w:rsidRDefault="00675EFF" w:rsidP="00271CAF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  <w:p w:rsidR="00675EFF" w:rsidRPr="009402CE" w:rsidRDefault="00675EFF" w:rsidP="001900EF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 w:rsidRPr="009402CE">
              <w:rPr>
                <w:rFonts w:cs="Calibri"/>
                <w:sz w:val="24"/>
                <w:szCs w:val="24"/>
                <w:lang w:val="ru-RU"/>
              </w:rPr>
              <w:t xml:space="preserve">Всего наименований </w:t>
            </w:r>
            <w:r w:rsidR="001900EF">
              <w:rPr>
                <w:rFonts w:cs="Calibri"/>
                <w:sz w:val="24"/>
                <w:szCs w:val="24"/>
                <w:lang w:val="ru-RU"/>
              </w:rPr>
              <w:t>__</w:t>
            </w:r>
            <w:r w:rsidR="001900EF" w:rsidRPr="001900EF">
              <w:rPr>
                <w:rFonts w:cs="Calibri"/>
                <w:sz w:val="24"/>
                <w:szCs w:val="24"/>
                <w:u w:val="single"/>
                <w:lang w:val="ru-RU"/>
              </w:rPr>
              <w:t>1</w:t>
            </w:r>
            <w:r w:rsidR="000E2E12">
              <w:rPr>
                <w:rFonts w:cs="Calibri"/>
                <w:sz w:val="24"/>
                <w:szCs w:val="24"/>
                <w:lang w:val="ru-RU"/>
              </w:rPr>
              <w:t>__</w:t>
            </w:r>
            <w:r w:rsidR="00753A08" w:rsidRPr="009402CE">
              <w:rPr>
                <w:rFonts w:cs="Calibri"/>
                <w:sz w:val="24"/>
                <w:szCs w:val="24"/>
                <w:lang w:val="ru-RU"/>
              </w:rPr>
              <w:t>,</w:t>
            </w:r>
            <w:r w:rsidR="00AF689D" w:rsidRPr="009402CE">
              <w:rPr>
                <w:rFonts w:cs="Calibri"/>
                <w:sz w:val="24"/>
                <w:szCs w:val="24"/>
                <w:lang w:val="ru-RU"/>
              </w:rPr>
              <w:t xml:space="preserve"> на сумму</w:t>
            </w:r>
            <w:r w:rsidR="000C1276" w:rsidRPr="009402CE">
              <w:rPr>
                <w:rFonts w:cs="Calibri"/>
                <w:sz w:val="24"/>
                <w:szCs w:val="24"/>
                <w:lang w:val="ru-RU"/>
              </w:rPr>
              <w:t xml:space="preserve"> </w:t>
            </w:r>
            <w:r w:rsidR="000E2E12">
              <w:rPr>
                <w:rFonts w:cs="Calibri"/>
                <w:sz w:val="24"/>
                <w:szCs w:val="24"/>
                <w:lang w:val="ru-RU"/>
              </w:rPr>
              <w:t>__</w:t>
            </w:r>
            <w:r w:rsidR="001900EF" w:rsidRPr="001900EF">
              <w:rPr>
                <w:rFonts w:cs="Calibri"/>
                <w:sz w:val="24"/>
                <w:szCs w:val="24"/>
                <w:u w:val="single"/>
              </w:rPr>
              <w:t>COST</w:t>
            </w:r>
            <w:r w:rsidR="000E2E12">
              <w:rPr>
                <w:rFonts w:cs="Calibri"/>
                <w:sz w:val="24"/>
                <w:szCs w:val="24"/>
                <w:lang w:val="ru-RU"/>
              </w:rPr>
              <w:t>___</w:t>
            </w:r>
            <w:r w:rsidR="00AF689D" w:rsidRPr="009402CE">
              <w:rPr>
                <w:rFonts w:cs="Calibri"/>
                <w:sz w:val="24"/>
                <w:szCs w:val="24"/>
                <w:lang w:val="ru-RU"/>
              </w:rPr>
              <w:t xml:space="preserve"> руб.</w:t>
            </w:r>
          </w:p>
        </w:tc>
      </w:tr>
      <w:tr w:rsidR="00675EFF" w:rsidRPr="009402CE" w:rsidTr="00753A08">
        <w:trPr>
          <w:trHeight w:val="200"/>
        </w:trPr>
        <w:tc>
          <w:tcPr>
            <w:tcW w:w="10256" w:type="dxa"/>
            <w:gridSpan w:val="2"/>
          </w:tcPr>
          <w:p w:rsidR="00675EFF" w:rsidRPr="000E2E12" w:rsidRDefault="000E2E12" w:rsidP="00271CAF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 w:rsidRPr="000E2E12">
              <w:rPr>
                <w:rFonts w:cs="Calibri"/>
                <w:sz w:val="24"/>
                <w:szCs w:val="24"/>
                <w:lang w:val="ru-RU"/>
              </w:rPr>
              <w:t>___________________________________________________</w:t>
            </w:r>
          </w:p>
          <w:p w:rsidR="00DA1780" w:rsidRPr="009402CE" w:rsidRDefault="00DA1780" w:rsidP="00AF689D">
            <w:pPr>
              <w:spacing w:after="0" w:line="240" w:lineRule="auto"/>
              <w:rPr>
                <w:rFonts w:cs="Calibri"/>
                <w:bCs/>
                <w:sz w:val="24"/>
                <w:szCs w:val="24"/>
                <w:lang w:val="ru-RU"/>
              </w:rPr>
            </w:pPr>
          </w:p>
          <w:p w:rsidR="00675EFF" w:rsidRPr="009402CE" w:rsidRDefault="00AF689D" w:rsidP="00AF689D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 w:rsidRPr="009402CE">
              <w:rPr>
                <w:rFonts w:cs="Calibri"/>
                <w:sz w:val="24"/>
                <w:szCs w:val="24"/>
                <w:lang w:val="ru-RU"/>
              </w:rPr>
              <w:t xml:space="preserve"> </w:t>
            </w:r>
          </w:p>
        </w:tc>
      </w:tr>
    </w:tbl>
    <w:p w:rsidR="00675EFF" w:rsidRPr="009402CE" w:rsidRDefault="00675EFF" w:rsidP="00675EFF">
      <w:pPr>
        <w:spacing w:after="0" w:line="240" w:lineRule="auto"/>
        <w:rPr>
          <w:rFonts w:cs="Calibri"/>
          <w:sz w:val="24"/>
          <w:szCs w:val="24"/>
          <w:lang w:val="ru-RU"/>
        </w:rPr>
      </w:pPr>
    </w:p>
    <w:p w:rsidR="001A4A69" w:rsidRPr="009402CE" w:rsidRDefault="001A4A69" w:rsidP="00675EFF">
      <w:pPr>
        <w:spacing w:after="0" w:line="240" w:lineRule="auto"/>
        <w:rPr>
          <w:rFonts w:cs="Calibri"/>
          <w:sz w:val="24"/>
          <w:szCs w:val="24"/>
          <w:lang w:val="ru-RU"/>
        </w:rPr>
      </w:pPr>
    </w:p>
    <w:tbl>
      <w:tblPr>
        <w:tblW w:w="10445" w:type="dxa"/>
        <w:tblLook w:val="04A0" w:firstRow="1" w:lastRow="0" w:firstColumn="1" w:lastColumn="0" w:noHBand="0" w:noVBand="1"/>
      </w:tblPr>
      <w:tblGrid>
        <w:gridCol w:w="2943"/>
        <w:gridCol w:w="3119"/>
        <w:gridCol w:w="4383"/>
      </w:tblGrid>
      <w:tr w:rsidR="001A4A69" w:rsidRPr="009402CE" w:rsidTr="009402CE">
        <w:tc>
          <w:tcPr>
            <w:tcW w:w="2943" w:type="dxa"/>
            <w:shd w:val="clear" w:color="auto" w:fill="auto"/>
          </w:tcPr>
          <w:p w:rsidR="001A4A69" w:rsidRPr="009402CE" w:rsidRDefault="001A4A69" w:rsidP="009402CE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 w:rsidRPr="009402CE">
              <w:rPr>
                <w:rFonts w:cs="Calibri"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3119" w:type="dxa"/>
            <w:shd w:val="clear" w:color="auto" w:fill="auto"/>
          </w:tcPr>
          <w:tbl>
            <w:tblPr>
              <w:tblW w:w="0" w:type="auto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03"/>
            </w:tblGrid>
            <w:tr w:rsidR="00494154" w:rsidRPr="009402CE" w:rsidTr="009402CE">
              <w:tc>
                <w:tcPr>
                  <w:tcW w:w="3189" w:type="dxa"/>
                  <w:shd w:val="clear" w:color="auto" w:fill="auto"/>
                </w:tcPr>
                <w:p w:rsidR="00494154" w:rsidRPr="001900EF" w:rsidRDefault="00D010F1" w:rsidP="00D010F1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  <w:lang w:val="ru-RU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Mask E.R</w:t>
                  </w:r>
                  <w:r w:rsidR="001900EF">
                    <w:rPr>
                      <w:rFonts w:cs="Calibri"/>
                      <w:sz w:val="24"/>
                      <w:szCs w:val="24"/>
                      <w:lang w:val="ru-RU"/>
                    </w:rPr>
                    <w:t>.</w:t>
                  </w:r>
                </w:p>
              </w:tc>
            </w:tr>
          </w:tbl>
          <w:p w:rsidR="00494154" w:rsidRPr="001900EF" w:rsidRDefault="00494154" w:rsidP="009402CE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383" w:type="dxa"/>
            <w:shd w:val="clear" w:color="auto" w:fill="auto"/>
          </w:tcPr>
          <w:p w:rsidR="001A4A69" w:rsidRPr="009402CE" w:rsidRDefault="000E2E12" w:rsidP="009402CE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>
              <w:rPr>
                <w:rFonts w:cs="Calibri"/>
                <w:sz w:val="24"/>
                <w:szCs w:val="24"/>
                <w:lang w:val="ru-RU"/>
              </w:rPr>
              <w:t>__________________</w:t>
            </w:r>
          </w:p>
          <w:p w:rsidR="001A4A69" w:rsidRPr="009402CE" w:rsidRDefault="001A4A69" w:rsidP="009402CE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</w:tc>
      </w:tr>
      <w:tr w:rsidR="001A4A69" w:rsidRPr="009402CE" w:rsidTr="009402CE">
        <w:tc>
          <w:tcPr>
            <w:tcW w:w="2943" w:type="dxa"/>
            <w:shd w:val="clear" w:color="auto" w:fill="auto"/>
          </w:tcPr>
          <w:p w:rsidR="001A4A69" w:rsidRPr="009402CE" w:rsidRDefault="001A4A69" w:rsidP="009402CE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 w:rsidRPr="009402CE">
              <w:rPr>
                <w:rFonts w:cs="Calibri"/>
                <w:sz w:val="24"/>
                <w:szCs w:val="24"/>
                <w:lang w:val="ru-RU"/>
              </w:rPr>
              <w:t>Бухгалтер</w:t>
            </w:r>
          </w:p>
        </w:tc>
        <w:tc>
          <w:tcPr>
            <w:tcW w:w="3119" w:type="dxa"/>
            <w:shd w:val="clear" w:color="auto" w:fill="auto"/>
          </w:tcPr>
          <w:tbl>
            <w:tblPr>
              <w:tblW w:w="0" w:type="auto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03"/>
            </w:tblGrid>
            <w:tr w:rsidR="00494154" w:rsidRPr="009402CE" w:rsidTr="009402CE">
              <w:tc>
                <w:tcPr>
                  <w:tcW w:w="3189" w:type="dxa"/>
                  <w:shd w:val="clear" w:color="auto" w:fill="auto"/>
                </w:tcPr>
                <w:p w:rsidR="00494154" w:rsidRPr="009402CE" w:rsidRDefault="00D010F1" w:rsidP="00D010F1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  <w:lang w:val="ru-RU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Mask E.R</w:t>
                  </w:r>
                  <w:r w:rsidR="001900EF">
                    <w:rPr>
                      <w:rFonts w:cs="Calibri"/>
                      <w:sz w:val="24"/>
                      <w:szCs w:val="24"/>
                      <w:lang w:val="ru-RU"/>
                    </w:rPr>
                    <w:t>.</w:t>
                  </w:r>
                </w:p>
              </w:tc>
            </w:tr>
          </w:tbl>
          <w:p w:rsidR="001A4A69" w:rsidRPr="009402CE" w:rsidRDefault="001A4A69" w:rsidP="009402CE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</w:tc>
        <w:tc>
          <w:tcPr>
            <w:tcW w:w="4383" w:type="dxa"/>
            <w:shd w:val="clear" w:color="auto" w:fill="auto"/>
          </w:tcPr>
          <w:p w:rsidR="001A4A69" w:rsidRPr="009402CE" w:rsidRDefault="000E2E12" w:rsidP="009402CE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>
              <w:rPr>
                <w:rFonts w:cs="Calibri"/>
                <w:sz w:val="24"/>
                <w:szCs w:val="24"/>
                <w:lang w:val="ru-RU"/>
              </w:rPr>
              <w:t>__________________</w:t>
            </w:r>
          </w:p>
          <w:p w:rsidR="001A4A69" w:rsidRPr="009402CE" w:rsidRDefault="001A4A69" w:rsidP="009402CE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</w:tc>
      </w:tr>
    </w:tbl>
    <w:p w:rsidR="00675EFF" w:rsidRPr="009402CE" w:rsidRDefault="00675EFF" w:rsidP="00664F6D">
      <w:pPr>
        <w:rPr>
          <w:rFonts w:cs="Calibri"/>
          <w:sz w:val="24"/>
          <w:szCs w:val="24"/>
          <w:lang w:val="ru-RU"/>
        </w:rPr>
      </w:pPr>
    </w:p>
    <w:sectPr w:rsidR="00675EFF" w:rsidRPr="009402CE" w:rsidSect="001D7442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7B6" w:rsidRDefault="004067B6" w:rsidP="008B4090">
      <w:pPr>
        <w:spacing w:after="0" w:line="240" w:lineRule="auto"/>
      </w:pPr>
      <w:r>
        <w:separator/>
      </w:r>
    </w:p>
  </w:endnote>
  <w:endnote w:type="continuationSeparator" w:id="0">
    <w:p w:rsidR="004067B6" w:rsidRDefault="004067B6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7B6" w:rsidRDefault="004067B6" w:rsidP="008B4090">
      <w:pPr>
        <w:spacing w:after="0" w:line="240" w:lineRule="auto"/>
      </w:pPr>
      <w:r>
        <w:separator/>
      </w:r>
    </w:p>
  </w:footnote>
  <w:footnote w:type="continuationSeparator" w:id="0">
    <w:p w:rsidR="004067B6" w:rsidRDefault="004067B6" w:rsidP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DCA"/>
    <w:multiLevelType w:val="hybridMultilevel"/>
    <w:tmpl w:val="464AFFAC"/>
    <w:lvl w:ilvl="0" w:tplc="471548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4CAC"/>
    <w:multiLevelType w:val="hybridMultilevel"/>
    <w:tmpl w:val="4C141408"/>
    <w:lvl w:ilvl="0" w:tplc="15050021">
      <w:start w:val="1"/>
      <w:numFmt w:val="decimal"/>
      <w:lvlText w:val="%1."/>
      <w:lvlJc w:val="left"/>
      <w:pPr>
        <w:ind w:left="720" w:hanging="360"/>
      </w:pPr>
    </w:lvl>
    <w:lvl w:ilvl="1" w:tplc="15050021" w:tentative="1">
      <w:start w:val="1"/>
      <w:numFmt w:val="lowerLetter"/>
      <w:lvlText w:val="%2."/>
      <w:lvlJc w:val="left"/>
      <w:pPr>
        <w:ind w:left="1440" w:hanging="360"/>
      </w:pPr>
    </w:lvl>
    <w:lvl w:ilvl="2" w:tplc="15050021" w:tentative="1">
      <w:start w:val="1"/>
      <w:numFmt w:val="lowerRoman"/>
      <w:lvlText w:val="%3."/>
      <w:lvlJc w:val="right"/>
      <w:pPr>
        <w:ind w:left="2160" w:hanging="180"/>
      </w:pPr>
    </w:lvl>
    <w:lvl w:ilvl="3" w:tplc="15050021" w:tentative="1">
      <w:start w:val="1"/>
      <w:numFmt w:val="decimal"/>
      <w:lvlText w:val="%4."/>
      <w:lvlJc w:val="left"/>
      <w:pPr>
        <w:ind w:left="2880" w:hanging="360"/>
      </w:pPr>
    </w:lvl>
    <w:lvl w:ilvl="4" w:tplc="15050021" w:tentative="1">
      <w:start w:val="1"/>
      <w:numFmt w:val="lowerLetter"/>
      <w:lvlText w:val="%5."/>
      <w:lvlJc w:val="left"/>
      <w:pPr>
        <w:ind w:left="3600" w:hanging="360"/>
      </w:pPr>
    </w:lvl>
    <w:lvl w:ilvl="5" w:tplc="15050021" w:tentative="1">
      <w:start w:val="1"/>
      <w:numFmt w:val="lowerRoman"/>
      <w:lvlText w:val="%6."/>
      <w:lvlJc w:val="right"/>
      <w:pPr>
        <w:ind w:left="4320" w:hanging="180"/>
      </w:pPr>
    </w:lvl>
    <w:lvl w:ilvl="6" w:tplc="15050021" w:tentative="1">
      <w:start w:val="1"/>
      <w:numFmt w:val="decimal"/>
      <w:lvlText w:val="%7."/>
      <w:lvlJc w:val="left"/>
      <w:pPr>
        <w:ind w:left="5040" w:hanging="360"/>
      </w:pPr>
    </w:lvl>
    <w:lvl w:ilvl="7" w:tplc="15050021" w:tentative="1">
      <w:start w:val="1"/>
      <w:numFmt w:val="lowerLetter"/>
      <w:lvlText w:val="%8."/>
      <w:lvlJc w:val="left"/>
      <w:pPr>
        <w:ind w:left="5760" w:hanging="360"/>
      </w:pPr>
    </w:lvl>
    <w:lvl w:ilvl="8" w:tplc="1505002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53"/>
    <w:rsid w:val="00026931"/>
    <w:rsid w:val="0003121D"/>
    <w:rsid w:val="000C1276"/>
    <w:rsid w:val="000E2E12"/>
    <w:rsid w:val="001362FE"/>
    <w:rsid w:val="0018459D"/>
    <w:rsid w:val="001900EF"/>
    <w:rsid w:val="001A4A69"/>
    <w:rsid w:val="001D7442"/>
    <w:rsid w:val="001F2374"/>
    <w:rsid w:val="00234E34"/>
    <w:rsid w:val="00271CAF"/>
    <w:rsid w:val="00282071"/>
    <w:rsid w:val="002C67DF"/>
    <w:rsid w:val="00320C10"/>
    <w:rsid w:val="00323246"/>
    <w:rsid w:val="003D0F75"/>
    <w:rsid w:val="003E5D1E"/>
    <w:rsid w:val="003E6D06"/>
    <w:rsid w:val="004067B6"/>
    <w:rsid w:val="00494154"/>
    <w:rsid w:val="004B2FD4"/>
    <w:rsid w:val="004B39B7"/>
    <w:rsid w:val="004F632F"/>
    <w:rsid w:val="00587B53"/>
    <w:rsid w:val="005A51D0"/>
    <w:rsid w:val="005D31F2"/>
    <w:rsid w:val="00610F3E"/>
    <w:rsid w:val="00664F6D"/>
    <w:rsid w:val="006672FD"/>
    <w:rsid w:val="00675EFF"/>
    <w:rsid w:val="006B1849"/>
    <w:rsid w:val="006F2A48"/>
    <w:rsid w:val="007412A3"/>
    <w:rsid w:val="00753A08"/>
    <w:rsid w:val="0084101C"/>
    <w:rsid w:val="00843449"/>
    <w:rsid w:val="00865528"/>
    <w:rsid w:val="008B4090"/>
    <w:rsid w:val="008D73D8"/>
    <w:rsid w:val="009402CE"/>
    <w:rsid w:val="00980037"/>
    <w:rsid w:val="009D0EEA"/>
    <w:rsid w:val="00A72F78"/>
    <w:rsid w:val="00A745DA"/>
    <w:rsid w:val="00A80064"/>
    <w:rsid w:val="00A860E9"/>
    <w:rsid w:val="00AD460C"/>
    <w:rsid w:val="00AE67FC"/>
    <w:rsid w:val="00AF689D"/>
    <w:rsid w:val="00B93E67"/>
    <w:rsid w:val="00BE1412"/>
    <w:rsid w:val="00C915BA"/>
    <w:rsid w:val="00CB3F0D"/>
    <w:rsid w:val="00D010F1"/>
    <w:rsid w:val="00D2675D"/>
    <w:rsid w:val="00DA1780"/>
    <w:rsid w:val="00DA4503"/>
    <w:rsid w:val="00DD4E71"/>
    <w:rsid w:val="00DD5461"/>
    <w:rsid w:val="00DE3A14"/>
    <w:rsid w:val="00E32010"/>
    <w:rsid w:val="00E74512"/>
    <w:rsid w:val="00EA41B0"/>
    <w:rsid w:val="00ED7FA6"/>
    <w:rsid w:val="00EF7652"/>
    <w:rsid w:val="00F223AE"/>
    <w:rsid w:val="00F340E7"/>
    <w:rsid w:val="00F47160"/>
    <w:rsid w:val="00FA3964"/>
    <w:rsid w:val="00FB63AF"/>
    <w:rsid w:val="00FC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F21F"/>
  <w15:docId w15:val="{D45E5FFA-0826-4897-8A9E-5338F468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4090"/>
  </w:style>
  <w:style w:type="paragraph" w:styleId="a5">
    <w:name w:val="footer"/>
    <w:basedOn w:val="a"/>
    <w:link w:val="a6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4090"/>
  </w:style>
  <w:style w:type="paragraph" w:styleId="a7">
    <w:name w:val="footnote text"/>
    <w:basedOn w:val="a"/>
    <w:link w:val="a8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link w:val="a7"/>
    <w:uiPriority w:val="99"/>
    <w:semiHidden/>
    <w:rsid w:val="008B4090"/>
    <w:rPr>
      <w:sz w:val="20"/>
      <w:szCs w:val="20"/>
    </w:rPr>
  </w:style>
  <w:style w:type="character" w:styleId="a9">
    <w:name w:val="footnote reference"/>
    <w:uiPriority w:val="99"/>
    <w:semiHidden/>
    <w:unhideWhenUsed/>
    <w:rsid w:val="008B4090"/>
    <w:rPr>
      <w:vertAlign w:val="superscript"/>
    </w:rPr>
  </w:style>
  <w:style w:type="table" w:styleId="aa">
    <w:name w:val="Table Grid"/>
    <w:basedOn w:val="a1"/>
    <w:uiPriority w:val="59"/>
    <w:rsid w:val="00FB6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spacing w:after="200" w:line="276" w:lineRule="auto"/>
      <w:ind w:left="720"/>
      <w:contextualSpacing/>
    </w:pPr>
    <w:rPr>
      <w:sz w:val="22"/>
      <w:szCs w:val="22"/>
      <w:lang w:val="en-US" w:eastAsia="en-US"/>
    </w:r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  <w:spacing w:after="200" w:line="276" w:lineRule="auto"/>
    </w:pPr>
    <w:rPr>
      <w:rFonts w:ascii="Cambria" w:eastAsia="Times New Roman" w:hAnsi="Cambria"/>
      <w:i/>
      <w:iCs/>
      <w:color w:val="4F81BD"/>
      <w:spacing w:val="15"/>
      <w:sz w:val="24"/>
      <w:szCs w:val="24"/>
      <w:lang w:val="en-US" w:eastAsia="en-US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Pr>
      <w:sz w:val="22"/>
      <w:szCs w:val="22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rPr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  <w:pPr>
      <w:spacing w:after="200"/>
    </w:pPr>
    <w:rPr>
      <w:lang w:val="en-US" w:eastAsia="en-US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  <w:rPr>
      <w:lang w:val="en-US" w:eastAsia="en-US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  <w:rPr>
      <w:lang w:val="en-US" w:eastAsia="en-US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18223-B37D-4647-98CD-950C890ED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Лобанова</dc:creator>
  <cp:keywords/>
  <dc:description/>
  <cp:lastModifiedBy>my</cp:lastModifiedBy>
  <cp:revision>8</cp:revision>
  <dcterms:created xsi:type="dcterms:W3CDTF">2023-05-24T11:02:00Z</dcterms:created>
  <dcterms:modified xsi:type="dcterms:W3CDTF">2025-05-11T20:03:00Z</dcterms:modified>
</cp:coreProperties>
</file>